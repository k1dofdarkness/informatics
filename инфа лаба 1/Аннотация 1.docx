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DA91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7B25A013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D7AE9F7" w14:textId="7C8474A1" w:rsidR="007932EB" w:rsidRPr="00616AC6" w:rsidRDefault="00755D95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    </w:t>
      </w:r>
      <w:r w:rsidR="007932EB">
        <w:rPr>
          <w:lang w:val="ru-RU"/>
        </w:rPr>
        <w:t xml:space="preserve">Дата лекции: </w:t>
      </w:r>
      <w:r>
        <w:rPr>
          <w:lang w:val="ru-RU"/>
        </w:rPr>
        <w:t>11.09.2021</w:t>
      </w:r>
      <w:r w:rsidR="007932EB">
        <w:rPr>
          <w:lang w:val="ru-RU"/>
        </w:rPr>
        <w:tab/>
      </w:r>
      <w:r w:rsidR="007932EB">
        <w:rPr>
          <w:lang w:val="ru-RU"/>
        </w:rPr>
        <w:tab/>
      </w:r>
      <w:r>
        <w:rPr>
          <w:lang w:val="ru-RU"/>
        </w:rPr>
        <w:t xml:space="preserve">   </w:t>
      </w:r>
      <w:r w:rsidR="007932EB">
        <w:rPr>
          <w:lang w:val="ru-RU"/>
        </w:rPr>
        <w:t>Дата сдачи:</w:t>
      </w:r>
      <w:r>
        <w:rPr>
          <w:lang w:val="ru-RU"/>
        </w:rPr>
        <w:t xml:space="preserve"> 25.09.2021</w:t>
      </w:r>
      <w:r w:rsidR="007932EB">
        <w:rPr>
          <w:lang w:val="ru-RU"/>
        </w:rPr>
        <w:t xml:space="preserve"> </w:t>
      </w:r>
    </w:p>
    <w:p w14:paraId="1F6EACAE" w14:textId="77777777" w:rsidR="00BB2341" w:rsidRDefault="00BB2341">
      <w:pPr>
        <w:pStyle w:val="Standard"/>
        <w:jc w:val="center"/>
        <w:rPr>
          <w:lang w:val="ru-RU"/>
        </w:rPr>
      </w:pPr>
    </w:p>
    <w:p w14:paraId="73E3641A" w14:textId="1AEA83B2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55D95">
        <w:rPr>
          <w:u w:val="single"/>
          <w:lang w:val="ru-RU"/>
        </w:rPr>
        <w:t>Железнов Н.С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755D95">
        <w:rPr>
          <w:i/>
          <w:u w:val="single"/>
        </w:rPr>
        <w:t>P</w:t>
      </w:r>
      <w:r w:rsidR="00755D95" w:rsidRPr="00755D95">
        <w:rPr>
          <w:i/>
          <w:u w:val="single"/>
          <w:lang w:val="ru-RU"/>
        </w:rPr>
        <w:t>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58431ED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6B7C544B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1C172C" w14:paraId="1FCBCBFA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BAC38D" w14:textId="77777777" w:rsidR="00BB2341" w:rsidRPr="00721A57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66ECA6E7" w14:textId="2DFAB7B3" w:rsidR="00BB2341" w:rsidRDefault="00721A57">
            <w:pPr>
              <w:pStyle w:val="TableContents"/>
              <w:rPr>
                <w:b/>
                <w:bCs/>
                <w:lang w:val="ru-RU"/>
              </w:rPr>
            </w:pPr>
            <w:r w:rsidRPr="00721A57">
              <w:t>Intro</w:t>
            </w:r>
            <w:r w:rsidRPr="00721A57">
              <w:rPr>
                <w:lang w:val="ru-RU"/>
              </w:rPr>
              <w:t xml:space="preserve"> </w:t>
            </w:r>
            <w:r w:rsidRPr="00721A57">
              <w:t>To</w:t>
            </w:r>
            <w:r w:rsidRPr="00721A57">
              <w:rPr>
                <w:lang w:val="ru-RU"/>
              </w:rPr>
              <w:t xml:space="preserve"> </w:t>
            </w:r>
            <w:r w:rsidRPr="00721A57">
              <w:t>Information</w:t>
            </w:r>
            <w:r w:rsidRPr="00721A57">
              <w:rPr>
                <w:lang w:val="ru-RU"/>
              </w:rPr>
              <w:t xml:space="preserve"> </w:t>
            </w:r>
            <w:r w:rsidRPr="00721A57">
              <w:t>Theory</w:t>
            </w:r>
          </w:p>
        </w:tc>
      </w:tr>
      <w:tr w:rsidR="00BB2341" w14:paraId="745ADE13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5D0A6A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122D30A" w14:textId="54F31294" w:rsidR="00721A57" w:rsidRPr="00721A57" w:rsidRDefault="00721A57">
            <w:pPr>
              <w:pStyle w:val="TableContents"/>
              <w:jc w:val="both"/>
              <w:rPr>
                <w:i/>
              </w:rPr>
            </w:pPr>
            <w:r w:rsidRPr="007462F2">
              <w:rPr>
                <w:i/>
                <w:lang w:val="ru-RU"/>
              </w:rPr>
              <w:t xml:space="preserve"> </w:t>
            </w:r>
            <w:hyperlink r:id="rId8" w:history="1">
              <w:r w:rsidRPr="00721A57">
                <w:rPr>
                  <w:rStyle w:val="a6"/>
                  <w:i/>
                </w:rPr>
                <w:t>Jesus Najera</w:t>
              </w:r>
            </w:hyperlink>
            <w:r>
              <w:rPr>
                <w:i/>
              </w:rPr>
              <w:t xml:space="preserve">, </w:t>
            </w:r>
            <w:r>
              <w:rPr>
                <w:i/>
                <w:lang w:val="ru-RU"/>
              </w:rPr>
              <w:t>Перевод</w:t>
            </w:r>
            <w:r>
              <w:rPr>
                <w:i/>
              </w:rPr>
              <w:t xml:space="preserve"> </w:t>
            </w:r>
            <w:r>
              <w:rPr>
                <w:i/>
                <w:lang w:val="ru-RU"/>
              </w:rPr>
              <w:t>статьи</w:t>
            </w:r>
            <w:r>
              <w:rPr>
                <w:i/>
              </w:rPr>
              <w:t>:</w:t>
            </w:r>
            <w:r w:rsidRPr="00721A57">
              <w:rPr>
                <w:i/>
              </w:rPr>
              <w:t xml:space="preserve"> </w:t>
            </w:r>
            <w:hyperlink r:id="rId9" w:history="1">
              <w:r w:rsidRPr="00721A57">
                <w:rPr>
                  <w:rStyle w:val="a6"/>
                  <w:i/>
                  <w:iCs/>
                </w:rPr>
                <w:t>Nuances of programming</w:t>
              </w:r>
            </w:hyperlink>
          </w:p>
          <w:p w14:paraId="5465611E" w14:textId="4871CF19" w:rsidR="00721A57" w:rsidRPr="00721A57" w:rsidRDefault="00721A57">
            <w:pPr>
              <w:pStyle w:val="TableContents"/>
              <w:jc w:val="both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4BA93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1A7A3B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9E6EF7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74032D8" w14:textId="39FEB79D" w:rsidR="00BB2341" w:rsidRPr="00755D95" w:rsidRDefault="00755D95" w:rsidP="00755D95">
            <w:pPr>
              <w:pStyle w:val="TableContents"/>
              <w:jc w:val="center"/>
              <w:rPr>
                <w:lang w:val="ru-RU"/>
              </w:rPr>
            </w:pPr>
            <w:r w:rsidRPr="00755D95">
              <w:rPr>
                <w:lang w:val="ru-RU"/>
              </w:rPr>
              <w:t>1</w:t>
            </w:r>
            <w:r w:rsidR="00721A57">
              <w:t>8</w:t>
            </w:r>
            <w:r w:rsidR="001C172C">
              <w:rPr>
                <w:lang w:val="ru-RU"/>
              </w:rPr>
              <w:t xml:space="preserve"> </w:t>
            </w:r>
            <w:r w:rsidR="00721A57">
              <w:rPr>
                <w:lang w:val="ru-RU"/>
              </w:rPr>
              <w:t>март</w:t>
            </w:r>
            <w:r>
              <w:rPr>
                <w:lang w:val="ru-RU"/>
              </w:rPr>
              <w:t>а</w:t>
            </w:r>
            <w:r w:rsidR="001C172C">
              <w:rPr>
                <w:lang w:val="ru-RU"/>
              </w:rPr>
              <w:t xml:space="preserve"> </w:t>
            </w:r>
            <w:r w:rsidR="00BB2341">
              <w:rPr>
                <w:lang w:val="ru-RU"/>
              </w:rPr>
              <w:t>20</w:t>
            </w:r>
            <w:r>
              <w:rPr>
                <w:lang w:val="ru-RU"/>
              </w:rPr>
              <w:t>20</w:t>
            </w:r>
            <w:r w:rsidR="001C172C">
              <w:rPr>
                <w:lang w:val="ru-RU"/>
              </w:rPr>
              <w:t xml:space="preserve"> </w:t>
            </w:r>
            <w:r w:rsidR="00BB2341"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EB4504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20C3607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25790CE" w14:textId="68E7C435" w:rsidR="00BB2341" w:rsidRDefault="00755D95" w:rsidP="001C172C">
            <w:pPr>
              <w:pStyle w:val="TableContents"/>
              <w:jc w:val="center"/>
            </w:pPr>
            <w:r>
              <w:t>1821</w:t>
            </w:r>
          </w:p>
        </w:tc>
      </w:tr>
      <w:tr w:rsidR="00BB2341" w:rsidRPr="001C172C" w14:paraId="6DD13BCF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06800B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D500BAA" w14:textId="168BA277" w:rsidR="00BB2341" w:rsidRPr="007462F2" w:rsidRDefault="00755D95">
            <w:pPr>
              <w:pStyle w:val="TableContents"/>
              <w:rPr>
                <w:i/>
                <w:lang w:val="ru-RU"/>
              </w:rPr>
            </w:pPr>
            <w:r>
              <w:rPr>
                <w:i/>
                <w:lang w:val="ru-RU"/>
              </w:rPr>
              <w:t>Прямая ссылка</w:t>
            </w:r>
            <w:r w:rsidRPr="00755D95">
              <w:rPr>
                <w:i/>
                <w:lang w:val="ru-RU"/>
              </w:rPr>
              <w:t xml:space="preserve">: </w:t>
            </w:r>
            <w:hyperlink r:id="rId10" w:history="1">
              <w:r w:rsidR="00721A57" w:rsidRPr="00721A57">
                <w:rPr>
                  <w:rStyle w:val="a6"/>
                  <w:i/>
                </w:rPr>
                <w:t>https</w:t>
              </w:r>
              <w:r w:rsidR="00721A57" w:rsidRPr="00721A57">
                <w:rPr>
                  <w:rStyle w:val="a6"/>
                  <w:i/>
                  <w:lang w:val="ru-RU"/>
                </w:rPr>
                <w:t>://</w:t>
              </w:r>
              <w:r w:rsidR="00721A57" w:rsidRPr="00721A57">
                <w:rPr>
                  <w:rStyle w:val="a6"/>
                  <w:i/>
                </w:rPr>
                <w:t>www</w:t>
              </w:r>
              <w:r w:rsidR="00721A57" w:rsidRPr="00721A57">
                <w:rPr>
                  <w:rStyle w:val="a6"/>
                  <w:i/>
                  <w:lang w:val="ru-RU"/>
                </w:rPr>
                <w:t>.</w:t>
              </w:r>
              <w:r w:rsidR="00721A57" w:rsidRPr="00721A57">
                <w:rPr>
                  <w:rStyle w:val="a6"/>
                  <w:i/>
                </w:rPr>
                <w:t>cantorsparadise</w:t>
              </w:r>
              <w:r w:rsidR="00721A57" w:rsidRPr="00721A57">
                <w:rPr>
                  <w:rStyle w:val="a6"/>
                  <w:i/>
                  <w:lang w:val="ru-RU"/>
                </w:rPr>
                <w:t>.</w:t>
              </w:r>
              <w:r w:rsidR="00721A57" w:rsidRPr="00721A57">
                <w:rPr>
                  <w:rStyle w:val="a6"/>
                  <w:i/>
                </w:rPr>
                <w:t>com</w:t>
              </w:r>
              <w:r w:rsidR="00721A57" w:rsidRPr="00721A57">
                <w:rPr>
                  <w:rStyle w:val="a6"/>
                  <w:i/>
                  <w:lang w:val="ru-RU"/>
                </w:rPr>
                <w:t>/</w:t>
              </w:r>
              <w:r w:rsidR="00721A57" w:rsidRPr="00721A57">
                <w:rPr>
                  <w:rStyle w:val="a6"/>
                  <w:i/>
                </w:rPr>
                <w:t>intro</w:t>
              </w:r>
              <w:r w:rsidR="00721A57" w:rsidRPr="00721A57">
                <w:rPr>
                  <w:rStyle w:val="a6"/>
                  <w:i/>
                  <w:lang w:val="ru-RU"/>
                </w:rPr>
                <w:t>-</w:t>
              </w:r>
              <w:r w:rsidR="00721A57" w:rsidRPr="00721A57">
                <w:rPr>
                  <w:rStyle w:val="a6"/>
                  <w:i/>
                </w:rPr>
                <w:t>to</w:t>
              </w:r>
              <w:r w:rsidR="00721A57" w:rsidRPr="00721A57">
                <w:rPr>
                  <w:rStyle w:val="a6"/>
                  <w:i/>
                  <w:lang w:val="ru-RU"/>
                </w:rPr>
                <w:t>-</w:t>
              </w:r>
              <w:r w:rsidR="00721A57" w:rsidRPr="00721A57">
                <w:rPr>
                  <w:rStyle w:val="a6"/>
                  <w:i/>
                </w:rPr>
                <w:t>information</w:t>
              </w:r>
              <w:r w:rsidR="00721A57" w:rsidRPr="00721A57">
                <w:rPr>
                  <w:rStyle w:val="a6"/>
                  <w:i/>
                  <w:lang w:val="ru-RU"/>
                </w:rPr>
                <w:t>-</w:t>
              </w:r>
              <w:r w:rsidR="00721A57" w:rsidRPr="00721A57">
                <w:rPr>
                  <w:rStyle w:val="a6"/>
                  <w:i/>
                </w:rPr>
                <w:t>theory</w:t>
              </w:r>
              <w:r w:rsidR="00721A57" w:rsidRPr="00721A57">
                <w:rPr>
                  <w:rStyle w:val="a6"/>
                  <w:i/>
                  <w:lang w:val="ru-RU"/>
                </w:rPr>
                <w:t>-4</w:t>
              </w:r>
              <w:r w:rsidR="00721A57" w:rsidRPr="00721A57">
                <w:rPr>
                  <w:rStyle w:val="a6"/>
                  <w:i/>
                </w:rPr>
                <w:t>e</w:t>
              </w:r>
              <w:r w:rsidR="00721A57" w:rsidRPr="00721A57">
                <w:rPr>
                  <w:rStyle w:val="a6"/>
                  <w:i/>
                  <w:lang w:val="ru-RU"/>
                </w:rPr>
                <w:t>3</w:t>
              </w:r>
              <w:r w:rsidR="00721A57" w:rsidRPr="00721A57">
                <w:rPr>
                  <w:rStyle w:val="a6"/>
                  <w:i/>
                </w:rPr>
                <w:t>f</w:t>
              </w:r>
              <w:r w:rsidR="00721A57" w:rsidRPr="00721A57">
                <w:rPr>
                  <w:rStyle w:val="a6"/>
                  <w:i/>
                  <w:lang w:val="ru-RU"/>
                </w:rPr>
                <w:t>7</w:t>
              </w:r>
              <w:r w:rsidR="00721A57" w:rsidRPr="00721A57">
                <w:rPr>
                  <w:rStyle w:val="a6"/>
                  <w:i/>
                </w:rPr>
                <w:t>d</w:t>
              </w:r>
              <w:r w:rsidR="00721A57" w:rsidRPr="00721A57">
                <w:rPr>
                  <w:rStyle w:val="a6"/>
                  <w:i/>
                  <w:lang w:val="ru-RU"/>
                </w:rPr>
                <w:t>4</w:t>
              </w:r>
              <w:r w:rsidR="00721A57" w:rsidRPr="00721A57">
                <w:rPr>
                  <w:rStyle w:val="a6"/>
                  <w:i/>
                </w:rPr>
                <w:t>b</w:t>
              </w:r>
              <w:r w:rsidR="00721A57" w:rsidRPr="00721A57">
                <w:rPr>
                  <w:rStyle w:val="a6"/>
                  <w:i/>
                  <w:lang w:val="ru-RU"/>
                </w:rPr>
                <w:t>5</w:t>
              </w:r>
              <w:r w:rsidR="00721A57" w:rsidRPr="00721A57">
                <w:rPr>
                  <w:rStyle w:val="a6"/>
                  <w:i/>
                </w:rPr>
                <w:t>a</w:t>
              </w:r>
              <w:r w:rsidR="00721A57" w:rsidRPr="00721A57">
                <w:rPr>
                  <w:rStyle w:val="a6"/>
                  <w:i/>
                  <w:lang w:val="ru-RU"/>
                </w:rPr>
                <w:t>4</w:t>
              </w:r>
              <w:r w:rsidR="00721A57" w:rsidRPr="00721A57">
                <w:rPr>
                  <w:rStyle w:val="a6"/>
                  <w:i/>
                </w:rPr>
                <w:t>b</w:t>
              </w:r>
            </w:hyperlink>
          </w:p>
          <w:p w14:paraId="05E4682E" w14:textId="034541C4" w:rsidR="00721A57" w:rsidRPr="00721A57" w:rsidRDefault="00721A57">
            <w:pPr>
              <w:pStyle w:val="TableContents"/>
              <w:rPr>
                <w:bCs/>
                <w:i/>
                <w:lang w:val="ru-RU"/>
              </w:rPr>
            </w:pPr>
            <w:r>
              <w:rPr>
                <w:i/>
                <w:lang w:val="ru-RU"/>
              </w:rPr>
              <w:t>Сокращённая ссылка</w:t>
            </w:r>
            <w:r w:rsidRPr="00721A57">
              <w:rPr>
                <w:i/>
                <w:lang w:val="ru-RU"/>
              </w:rPr>
              <w:t xml:space="preserve">: </w:t>
            </w:r>
            <w:hyperlink r:id="rId11" w:history="1">
              <w:r w:rsidRPr="00721A57">
                <w:rPr>
                  <w:rStyle w:val="a6"/>
                  <w:i/>
                </w:rPr>
                <w:t>https</w:t>
              </w:r>
              <w:r w:rsidRPr="00721A57">
                <w:rPr>
                  <w:rStyle w:val="a6"/>
                  <w:i/>
                  <w:lang w:val="ru-RU"/>
                </w:rPr>
                <w:t>://</w:t>
              </w:r>
              <w:r w:rsidRPr="00721A57">
                <w:rPr>
                  <w:rStyle w:val="a6"/>
                  <w:i/>
                </w:rPr>
                <w:t>clck</w:t>
              </w:r>
              <w:r w:rsidRPr="00721A57">
                <w:rPr>
                  <w:rStyle w:val="a6"/>
                  <w:i/>
                  <w:lang w:val="ru-RU"/>
                </w:rPr>
                <w:t>.</w:t>
              </w:r>
              <w:r w:rsidRPr="00721A57">
                <w:rPr>
                  <w:rStyle w:val="a6"/>
                  <w:i/>
                </w:rPr>
                <w:t>ru</w:t>
              </w:r>
              <w:r w:rsidRPr="00721A57">
                <w:rPr>
                  <w:rStyle w:val="a6"/>
                  <w:i/>
                  <w:lang w:val="ru-RU"/>
                </w:rPr>
                <w:t>/</w:t>
              </w:r>
              <w:r w:rsidRPr="00721A57">
                <w:rPr>
                  <w:rStyle w:val="a6"/>
                  <w:i/>
                </w:rPr>
                <w:t>XbXFd</w:t>
              </w:r>
            </w:hyperlink>
          </w:p>
          <w:p w14:paraId="5D6B05FA" w14:textId="062277A2" w:rsidR="00755D95" w:rsidRPr="00616AC6" w:rsidRDefault="00721A57">
            <w:pPr>
              <w:pStyle w:val="TableContents"/>
              <w:rPr>
                <w:lang w:val="ru-RU"/>
              </w:rPr>
            </w:pPr>
            <w:r>
              <w:rPr>
                <w:bCs/>
                <w:i/>
                <w:lang w:val="ru-RU"/>
              </w:rPr>
              <w:t>Перевод статьи на русский</w:t>
            </w:r>
            <w:r w:rsidR="00755D95" w:rsidRPr="00755D95">
              <w:rPr>
                <w:bCs/>
                <w:i/>
                <w:lang w:val="ru-RU"/>
              </w:rPr>
              <w:t>:</w:t>
            </w:r>
            <w:r w:rsidRPr="00721A57">
              <w:rPr>
                <w:lang w:val="ru-RU"/>
              </w:rPr>
              <w:t xml:space="preserve"> </w:t>
            </w:r>
            <w:hyperlink r:id="rId12" w:history="1">
              <w:r w:rsidRPr="00721A57">
                <w:rPr>
                  <w:rStyle w:val="a6"/>
                  <w:bCs/>
                  <w:i/>
                  <w:lang w:val="ru-RU"/>
                </w:rPr>
                <w:t>https://nuancesprog.ru/p/7670/</w:t>
              </w:r>
            </w:hyperlink>
          </w:p>
        </w:tc>
      </w:tr>
      <w:tr w:rsidR="00BB2341" w:rsidRPr="001C172C" w14:paraId="45C7CE57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F054EF" w14:textId="77777777" w:rsidR="00BB2341" w:rsidRPr="00721A57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6E6228A" w14:textId="2E4F030C" w:rsidR="00BB2341" w:rsidRPr="00DD1DCE" w:rsidRDefault="00721A57">
            <w:pPr>
              <w:pStyle w:val="TableContents"/>
              <w:rPr>
                <w:i/>
                <w:iCs/>
                <w:lang w:val="ru-RU"/>
              </w:rPr>
            </w:pPr>
            <w:r w:rsidRPr="00C20BE4">
              <w:rPr>
                <w:i/>
                <w:iCs/>
              </w:rPr>
              <w:t>data</w:t>
            </w:r>
            <w:r w:rsidRPr="007462F2">
              <w:rPr>
                <w:i/>
                <w:iCs/>
                <w:lang w:val="ru-RU"/>
              </w:rPr>
              <w:t xml:space="preserve"> </w:t>
            </w:r>
            <w:r w:rsidRPr="00C20BE4">
              <w:rPr>
                <w:i/>
                <w:iCs/>
              </w:rPr>
              <w:t>science</w:t>
            </w:r>
            <w:r w:rsidRPr="007462F2">
              <w:rPr>
                <w:i/>
                <w:iCs/>
                <w:lang w:val="ru-RU"/>
              </w:rPr>
              <w:t xml:space="preserve">, </w:t>
            </w:r>
            <w:r w:rsidRPr="00C20BE4">
              <w:rPr>
                <w:i/>
                <w:iCs/>
              </w:rPr>
              <w:t>mathematics</w:t>
            </w:r>
            <w:r w:rsidRPr="007462F2">
              <w:rPr>
                <w:i/>
                <w:iCs/>
                <w:lang w:val="ru-RU"/>
              </w:rPr>
              <w:t xml:space="preserve">, </w:t>
            </w:r>
            <w:r w:rsidRPr="00C20BE4">
              <w:rPr>
                <w:i/>
                <w:iCs/>
              </w:rPr>
              <w:t>information</w:t>
            </w:r>
            <w:r w:rsidRPr="007462F2">
              <w:rPr>
                <w:i/>
                <w:iCs/>
                <w:lang w:val="ru-RU"/>
              </w:rPr>
              <w:t xml:space="preserve"> </w:t>
            </w:r>
            <w:r w:rsidRPr="00C20BE4">
              <w:rPr>
                <w:i/>
                <w:iCs/>
              </w:rPr>
              <w:t>theory</w:t>
            </w:r>
            <w:r w:rsidRPr="007462F2">
              <w:rPr>
                <w:i/>
                <w:iCs/>
                <w:lang w:val="ru-RU"/>
              </w:rPr>
              <w:t xml:space="preserve">, </w:t>
            </w:r>
            <w:r w:rsidRPr="00C20BE4">
              <w:rPr>
                <w:i/>
                <w:iCs/>
                <w:lang w:val="ru-RU"/>
              </w:rPr>
              <w:t>теория</w:t>
            </w:r>
            <w:r w:rsidRPr="007462F2">
              <w:rPr>
                <w:i/>
                <w:iCs/>
                <w:lang w:val="ru-RU"/>
              </w:rPr>
              <w:t xml:space="preserve"> </w:t>
            </w:r>
            <w:r w:rsidRPr="00C20BE4">
              <w:rPr>
                <w:i/>
                <w:iCs/>
                <w:lang w:val="ru-RU"/>
              </w:rPr>
              <w:t>информации</w:t>
            </w:r>
          </w:p>
        </w:tc>
      </w:tr>
      <w:tr w:rsidR="00BB2341" w14:paraId="74C3467A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43C104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67C01856" w14:textId="4FFE4F9A" w:rsidR="00BB2341" w:rsidRPr="00516E5D" w:rsidRDefault="00C20BE4" w:rsidP="00516E5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Информация определяется как разрешение неопределенности.</w:t>
            </w:r>
          </w:p>
          <w:p w14:paraId="214C9DBD" w14:textId="4CC0F9F8" w:rsidR="00C20BE4" w:rsidRPr="00C20BE4" w:rsidRDefault="00C20BE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Отец теории информации – математик </w:t>
            </w:r>
            <w:r w:rsidRPr="00C20BE4">
              <w:rPr>
                <w:lang w:val="ru-RU"/>
              </w:rPr>
              <w:t>Клод Шеннон</w:t>
            </w:r>
            <w:r>
              <w:rPr>
                <w:lang w:val="ru-RU"/>
              </w:rPr>
              <w:t>.</w:t>
            </w:r>
          </w:p>
          <w:p w14:paraId="6FD65130" w14:textId="6A40A0EF" w:rsidR="00C20BE4" w:rsidRDefault="00C20BE4" w:rsidP="00C20BE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Энтропия характеризует конкретность информации</w:t>
            </w:r>
            <w:r w:rsidRPr="00C20BE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иными словами – мера неопределённости.</w:t>
            </w:r>
          </w:p>
          <w:p w14:paraId="78F08B09" w14:textId="4C6AD06F" w:rsidR="00BB2341" w:rsidRDefault="00C20BE4" w:rsidP="00516E5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Чем выше уровень энтропии</w:t>
            </w:r>
            <w:r w:rsidRPr="00C20BE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тем</w:t>
            </w:r>
            <w:r w:rsidR="00516E5D">
              <w:rPr>
                <w:lang w:val="ru-RU"/>
              </w:rPr>
              <w:t xml:space="preserve"> неопределёнее информация.</w:t>
            </w:r>
          </w:p>
          <w:p w14:paraId="4E858EC7" w14:textId="3AF900C8" w:rsidR="00BB2341" w:rsidRPr="00DD1DCE" w:rsidRDefault="00516E5D" w:rsidP="00DD1DC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Бит – базовая единица энтропии.</w:t>
            </w:r>
          </w:p>
        </w:tc>
      </w:tr>
      <w:tr w:rsidR="00BB2341" w:rsidRPr="00624D06" w14:paraId="5A6AC75A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2739C8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848913B" w14:textId="7C87B802" w:rsidR="00BB2341" w:rsidRPr="00DD1DCE" w:rsidRDefault="007462F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DD1DCE">
              <w:rPr>
                <w:lang w:val="ru-RU"/>
              </w:rPr>
              <w:t>Повышает качество жизни человека.</w:t>
            </w:r>
          </w:p>
          <w:p w14:paraId="02F84208" w14:textId="5FB7801F" w:rsidR="00BB2341" w:rsidRDefault="00DD1DC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Эффективный рабочий инструмент</w:t>
            </w:r>
            <w:r w:rsidR="00624D06">
              <w:rPr>
                <w:lang w:val="ru-RU"/>
              </w:rPr>
              <w:t>.</w:t>
            </w:r>
          </w:p>
          <w:p w14:paraId="0909DCDD" w14:textId="76240A99" w:rsidR="00BB2341" w:rsidRDefault="0026040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Свободный доступ </w:t>
            </w:r>
            <w:r w:rsidR="00624D06">
              <w:rPr>
                <w:lang w:val="ru-RU"/>
              </w:rPr>
              <w:t>к любой информации.</w:t>
            </w:r>
          </w:p>
        </w:tc>
      </w:tr>
      <w:tr w:rsidR="00BB2341" w:rsidRPr="001C172C" w14:paraId="4705D7D7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B9F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BE09045" w14:textId="27687D13" w:rsidR="00BB2341" w:rsidRDefault="006F255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Уменьшение количества </w:t>
            </w:r>
            <w:r w:rsidR="0026040E">
              <w:rPr>
                <w:lang w:val="ru-RU"/>
              </w:rPr>
              <w:t xml:space="preserve">доступных </w:t>
            </w:r>
            <w:r>
              <w:rPr>
                <w:lang w:val="ru-RU"/>
              </w:rPr>
              <w:t>рабочих мест.</w:t>
            </w:r>
          </w:p>
          <w:p w14:paraId="610B7D9B" w14:textId="6315EDB2" w:rsidR="00BB2341" w:rsidRDefault="0026040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Увеличение влияния на общество СМИ.</w:t>
            </w:r>
          </w:p>
          <w:p w14:paraId="10DE9BA6" w14:textId="15D449F1" w:rsidR="00BB2341" w:rsidRPr="00616AC6" w:rsidRDefault="0024388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Проблема достоверности информации.</w:t>
            </w:r>
          </w:p>
        </w:tc>
      </w:tr>
      <w:tr w:rsidR="00BB2341" w:rsidRPr="001C172C" w14:paraId="2FA6181B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63736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28F0DFDF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3BC92BE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11F79FD3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CC92" w14:textId="77777777" w:rsidR="00A867BD" w:rsidRDefault="00A867BD">
      <w:r>
        <w:separator/>
      </w:r>
    </w:p>
  </w:endnote>
  <w:endnote w:type="continuationSeparator" w:id="0">
    <w:p w14:paraId="5C749B45" w14:textId="77777777" w:rsidR="00A867BD" w:rsidRDefault="00A8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406F" w14:textId="77777777" w:rsidR="00A867BD" w:rsidRDefault="00A867BD">
      <w:r>
        <w:separator/>
      </w:r>
    </w:p>
  </w:footnote>
  <w:footnote w:type="continuationSeparator" w:id="0">
    <w:p w14:paraId="178D4384" w14:textId="77777777" w:rsidR="00A867BD" w:rsidRDefault="00A867BD">
      <w:r>
        <w:continuationSeparator/>
      </w:r>
    </w:p>
  </w:footnote>
  <w:footnote w:id="1">
    <w:p w14:paraId="7B389B1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949B7"/>
    <w:rsid w:val="000A4623"/>
    <w:rsid w:val="001C172C"/>
    <w:rsid w:val="0024388A"/>
    <w:rsid w:val="0026040E"/>
    <w:rsid w:val="0040677F"/>
    <w:rsid w:val="004A7A56"/>
    <w:rsid w:val="00516E5D"/>
    <w:rsid w:val="00616AC6"/>
    <w:rsid w:val="00624D06"/>
    <w:rsid w:val="006501AB"/>
    <w:rsid w:val="006F255B"/>
    <w:rsid w:val="00721A57"/>
    <w:rsid w:val="007462F2"/>
    <w:rsid w:val="00755D95"/>
    <w:rsid w:val="007932EB"/>
    <w:rsid w:val="00817B2B"/>
    <w:rsid w:val="00837A5C"/>
    <w:rsid w:val="009441BB"/>
    <w:rsid w:val="00977D58"/>
    <w:rsid w:val="009C16CA"/>
    <w:rsid w:val="009E6EF7"/>
    <w:rsid w:val="00A867BD"/>
    <w:rsid w:val="00AF60B4"/>
    <w:rsid w:val="00BA76DB"/>
    <w:rsid w:val="00BB2341"/>
    <w:rsid w:val="00C20BE4"/>
    <w:rsid w:val="00C6418F"/>
    <w:rsid w:val="00DD1DCE"/>
    <w:rsid w:val="00E5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8E5BB3"/>
  <w15:chartTrackingRefBased/>
  <w15:docId w15:val="{A783EE9F-1E95-4332-8EF3-2981E10F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5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tzeus.medium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ancesprog.ru/p/767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ck.ru/XbXF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antorsparadise.com/intro-to-information-theory-4e3f7d4b5a4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ancesprog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7FA1-858B-478C-AF0A-579B857C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Никита Железнов</cp:lastModifiedBy>
  <cp:revision>9</cp:revision>
  <cp:lastPrinted>1899-12-31T21:00:00Z</cp:lastPrinted>
  <dcterms:created xsi:type="dcterms:W3CDTF">2021-09-16T20:30:00Z</dcterms:created>
  <dcterms:modified xsi:type="dcterms:W3CDTF">2021-09-25T08:53:00Z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