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EB0A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D85C92E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2083CECB" w14:textId="28680F0A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лекции: </w:t>
      </w:r>
      <w:r w:rsidR="00B91725">
        <w:rPr>
          <w:lang w:val="ru-RU"/>
        </w:rPr>
        <w:t>9</w:t>
      </w:r>
      <w:r w:rsidR="00AE2E75">
        <w:rPr>
          <w:lang w:val="ru-RU"/>
        </w:rPr>
        <w:t>.09.21</w:t>
      </w:r>
      <w:r>
        <w:rPr>
          <w:lang w:val="ru-RU"/>
        </w:rPr>
        <w:tab/>
      </w:r>
      <w:r>
        <w:rPr>
          <w:lang w:val="ru-RU"/>
        </w:rPr>
        <w:tab/>
        <w:t xml:space="preserve">Дата сдачи: </w:t>
      </w:r>
      <w:r w:rsidR="00B91725">
        <w:rPr>
          <w:lang w:val="ru-RU"/>
        </w:rPr>
        <w:t>23</w:t>
      </w:r>
      <w:r w:rsidR="00AE2E75">
        <w:rPr>
          <w:lang w:val="ru-RU"/>
        </w:rPr>
        <w:t>.10.21</w:t>
      </w:r>
    </w:p>
    <w:p w14:paraId="7BA0F67E" w14:textId="77777777" w:rsidR="00BB2341" w:rsidRDefault="00BB2341">
      <w:pPr>
        <w:pStyle w:val="Standard"/>
        <w:jc w:val="center"/>
        <w:rPr>
          <w:lang w:val="ru-RU"/>
        </w:rPr>
      </w:pPr>
    </w:p>
    <w:p w14:paraId="691D3B2E" w14:textId="77777777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AE2E75">
        <w:rPr>
          <w:u w:val="single"/>
          <w:lang w:val="ru-RU"/>
        </w:rPr>
        <w:t xml:space="preserve">Железнов </w:t>
      </w:r>
      <w:proofErr w:type="gramStart"/>
      <w:r w:rsidR="00AE2E75">
        <w:rPr>
          <w:u w:val="single"/>
          <w:lang w:val="ru-RU"/>
        </w:rPr>
        <w:t>Н.С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AE2E75">
        <w:rPr>
          <w:i/>
          <w:u w:val="single"/>
        </w:rPr>
        <w:t>P</w:t>
      </w:r>
      <w:r w:rsidR="00AE2E75" w:rsidRPr="00AE2E75">
        <w:rPr>
          <w:i/>
          <w:u w:val="single"/>
          <w:lang w:val="ru-RU"/>
        </w:rPr>
        <w:t>3119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217433D9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1F5C109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B91725" w14:paraId="0B67FBD0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FB2865" w14:textId="77777777" w:rsidR="00BB2341" w:rsidRPr="00AE2E75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7D499863" w14:textId="2E552040" w:rsidR="00BB2341" w:rsidRPr="00EC40E3" w:rsidRDefault="00EC40E3" w:rsidP="00EC40E3">
            <w:pPr>
              <w:pStyle w:val="1"/>
              <w:rPr>
                <w:rFonts w:ascii="Times New Roman" w:eastAsia="Times New Roman" w:hAnsi="Times New Roman" w:cs="Times New Roman"/>
                <w:b w:val="0"/>
                <w:bCs w:val="0"/>
                <w:kern w:val="36"/>
                <w:sz w:val="24"/>
                <w:szCs w:val="24"/>
                <w:lang w:val="ru-RU" w:eastAsia="ru-RU" w:bidi="ar-SA"/>
              </w:rPr>
            </w:pPr>
            <w:r w:rsidRPr="00EC40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Регулярные выражения в </w:t>
            </w:r>
            <w:r w:rsidRPr="00EC40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Python</w:t>
            </w:r>
            <w:r w:rsidRPr="00EC40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от простого к сложному. </w:t>
            </w:r>
          </w:p>
        </w:tc>
      </w:tr>
      <w:tr w:rsidR="00BB2341" w14:paraId="7F3525B2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341921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7CB4D429" w14:textId="14CFACBB" w:rsidR="00BB2341" w:rsidRPr="00AE2E75" w:rsidRDefault="00EC40E3">
            <w:pPr>
              <w:pStyle w:val="TableContents"/>
              <w:jc w:val="both"/>
              <w:rPr>
                <w:lang w:val="ru-RU"/>
              </w:rPr>
            </w:pPr>
            <w:proofErr w:type="spellStart"/>
            <w:r w:rsidRPr="00EC40E3">
              <w:rPr>
                <w:rStyle w:val="tm-user-infouser"/>
              </w:rPr>
              <w:t>ShashkovS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3C2C8B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5F85AFE1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9E6EF7">
              <w:rPr>
                <w:b/>
                <w:bCs/>
                <w:lang w:val="ru-RU"/>
              </w:rPr>
              <w:t>8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26B92D59" w14:textId="7D0E1941" w:rsidR="00BB2341" w:rsidRPr="00AE2E75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AE2E75">
              <w:rPr>
                <w:lang w:val="ru-RU"/>
              </w:rPr>
              <w:t>2</w:t>
            </w:r>
            <w:r w:rsidR="00EC40E3">
              <w:rPr>
                <w:lang w:val="ru-RU"/>
              </w:rPr>
              <w:t>6</w:t>
            </w:r>
            <w:r>
              <w:rPr>
                <w:lang w:val="ru-RU"/>
              </w:rPr>
              <w:t>"</w:t>
            </w:r>
            <w:r w:rsidR="00AE2E75">
              <w:rPr>
                <w:lang w:val="ru-RU"/>
              </w:rPr>
              <w:t xml:space="preserve"> </w:t>
            </w:r>
            <w:r w:rsidR="00EC40E3">
              <w:rPr>
                <w:lang w:val="ru-RU"/>
              </w:rPr>
              <w:t>февраля</w:t>
            </w:r>
            <w:r w:rsidR="00AE2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EC40E3">
              <w:rPr>
                <w:lang w:val="ru-RU"/>
              </w:rPr>
              <w:t>18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0D644F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01CDEE4A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543B3A37" w14:textId="133C7CD2" w:rsidR="00BB2341" w:rsidRDefault="00EC40E3">
            <w:pPr>
              <w:pStyle w:val="TableContents"/>
              <w:jc w:val="center"/>
            </w:pPr>
            <w:r>
              <w:rPr>
                <w:lang w:val="ru-RU"/>
              </w:rPr>
              <w:t>724</w:t>
            </w:r>
          </w:p>
        </w:tc>
      </w:tr>
      <w:tr w:rsidR="00BB2341" w:rsidRPr="00B91725" w14:paraId="1651ADE2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F42D14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gl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16722538" w14:textId="25D985C0" w:rsidR="00BB2341" w:rsidRDefault="00AE2E75">
            <w:pPr>
              <w:pStyle w:val="TableContents"/>
              <w:rPr>
                <w:bCs/>
                <w:i/>
                <w:lang w:val="ru-RU"/>
              </w:rPr>
            </w:pPr>
            <w:r>
              <w:rPr>
                <w:bCs/>
                <w:i/>
                <w:lang w:val="ru-RU"/>
              </w:rPr>
              <w:t>Сокращённая ссылка</w:t>
            </w:r>
            <w:r w:rsidRPr="00AE2E75">
              <w:rPr>
                <w:bCs/>
                <w:i/>
                <w:lang w:val="ru-RU"/>
              </w:rPr>
              <w:t xml:space="preserve">: </w:t>
            </w:r>
            <w:hyperlink r:id="rId7" w:history="1">
              <w:r w:rsidR="00EC40E3" w:rsidRPr="00EC40E3">
                <w:rPr>
                  <w:rStyle w:val="a6"/>
                  <w:bCs/>
                  <w:i/>
                </w:rPr>
                <w:t>https</w:t>
              </w:r>
              <w:r w:rsidR="00EC40E3" w:rsidRPr="00EC40E3">
                <w:rPr>
                  <w:rStyle w:val="a6"/>
                  <w:bCs/>
                  <w:i/>
                  <w:lang w:val="ru-RU"/>
                </w:rPr>
                <w:t>://</w:t>
              </w:r>
              <w:proofErr w:type="spellStart"/>
              <w:r w:rsidR="00EC40E3" w:rsidRPr="00EC40E3">
                <w:rPr>
                  <w:rStyle w:val="a6"/>
                  <w:bCs/>
                  <w:i/>
                </w:rPr>
                <w:t>clck</w:t>
              </w:r>
              <w:proofErr w:type="spellEnd"/>
              <w:r w:rsidR="00EC40E3" w:rsidRPr="00EC40E3">
                <w:rPr>
                  <w:rStyle w:val="a6"/>
                  <w:bCs/>
                  <w:i/>
                  <w:lang w:val="ru-RU"/>
                </w:rPr>
                <w:t>.</w:t>
              </w:r>
              <w:proofErr w:type="spellStart"/>
              <w:r w:rsidR="00EC40E3" w:rsidRPr="00EC40E3">
                <w:rPr>
                  <w:rStyle w:val="a6"/>
                  <w:bCs/>
                  <w:i/>
                </w:rPr>
                <w:t>ru</w:t>
              </w:r>
              <w:proofErr w:type="spellEnd"/>
              <w:r w:rsidR="00EC40E3" w:rsidRPr="00EC40E3">
                <w:rPr>
                  <w:rStyle w:val="a6"/>
                  <w:bCs/>
                  <w:i/>
                  <w:lang w:val="ru-RU"/>
                </w:rPr>
                <w:t>/</w:t>
              </w:r>
              <w:proofErr w:type="spellStart"/>
              <w:r w:rsidR="00EC40E3" w:rsidRPr="00EC40E3">
                <w:rPr>
                  <w:rStyle w:val="a6"/>
                  <w:bCs/>
                  <w:i/>
                </w:rPr>
                <w:t>GUbtX</w:t>
              </w:r>
              <w:proofErr w:type="spellEnd"/>
            </w:hyperlink>
          </w:p>
          <w:p w14:paraId="340A9DBA" w14:textId="13ECC111" w:rsidR="00AE2E75" w:rsidRPr="00EC40E3" w:rsidRDefault="00AE2E75">
            <w:pPr>
              <w:pStyle w:val="TableContents"/>
              <w:rPr>
                <w:lang w:val="ru-RU"/>
              </w:rPr>
            </w:pPr>
            <w:r>
              <w:rPr>
                <w:bCs/>
                <w:i/>
                <w:lang w:val="ru-RU"/>
              </w:rPr>
              <w:t>Прямая ссылка</w:t>
            </w:r>
            <w:r w:rsidRPr="00AE2E75">
              <w:rPr>
                <w:bCs/>
                <w:i/>
                <w:lang w:val="ru-RU"/>
              </w:rPr>
              <w:t xml:space="preserve">: </w:t>
            </w:r>
            <w:hyperlink r:id="rId8" w:history="1">
              <w:r w:rsidR="00EC40E3" w:rsidRPr="00EC40E3">
                <w:rPr>
                  <w:rStyle w:val="a6"/>
                  <w:bCs/>
                  <w:i/>
                </w:rPr>
                <w:t>https</w:t>
              </w:r>
              <w:r w:rsidR="00EC40E3" w:rsidRPr="00EC40E3">
                <w:rPr>
                  <w:rStyle w:val="a6"/>
                  <w:bCs/>
                  <w:i/>
                  <w:lang w:val="ru-RU"/>
                </w:rPr>
                <w:t>://</w:t>
              </w:r>
              <w:proofErr w:type="spellStart"/>
              <w:r w:rsidR="00EC40E3" w:rsidRPr="00EC40E3">
                <w:rPr>
                  <w:rStyle w:val="a6"/>
                  <w:bCs/>
                  <w:i/>
                </w:rPr>
                <w:t>habr</w:t>
              </w:r>
              <w:proofErr w:type="spellEnd"/>
              <w:r w:rsidR="00EC40E3" w:rsidRPr="00EC40E3">
                <w:rPr>
                  <w:rStyle w:val="a6"/>
                  <w:bCs/>
                  <w:i/>
                  <w:lang w:val="ru-RU"/>
                </w:rPr>
                <w:t>.</w:t>
              </w:r>
              <w:r w:rsidR="00EC40E3" w:rsidRPr="00EC40E3">
                <w:rPr>
                  <w:rStyle w:val="a6"/>
                  <w:bCs/>
                  <w:i/>
                </w:rPr>
                <w:t>com</w:t>
              </w:r>
              <w:r w:rsidR="00EC40E3" w:rsidRPr="00EC40E3">
                <w:rPr>
                  <w:rStyle w:val="a6"/>
                  <w:bCs/>
                  <w:i/>
                  <w:lang w:val="ru-RU"/>
                </w:rPr>
                <w:t>/</w:t>
              </w:r>
              <w:proofErr w:type="spellStart"/>
              <w:r w:rsidR="00EC40E3" w:rsidRPr="00EC40E3">
                <w:rPr>
                  <w:rStyle w:val="a6"/>
                  <w:bCs/>
                  <w:i/>
                </w:rPr>
                <w:t>ru</w:t>
              </w:r>
              <w:proofErr w:type="spellEnd"/>
              <w:r w:rsidR="00EC40E3" w:rsidRPr="00EC40E3">
                <w:rPr>
                  <w:rStyle w:val="a6"/>
                  <w:bCs/>
                  <w:i/>
                  <w:lang w:val="ru-RU"/>
                </w:rPr>
                <w:t>/</w:t>
              </w:r>
              <w:r w:rsidR="00EC40E3" w:rsidRPr="00EC40E3">
                <w:rPr>
                  <w:rStyle w:val="a6"/>
                  <w:bCs/>
                  <w:i/>
                </w:rPr>
                <w:t>post</w:t>
              </w:r>
              <w:r w:rsidR="00EC40E3" w:rsidRPr="00EC40E3">
                <w:rPr>
                  <w:rStyle w:val="a6"/>
                  <w:bCs/>
                  <w:i/>
                  <w:lang w:val="ru-RU"/>
                </w:rPr>
                <w:t>/349860/</w:t>
              </w:r>
            </w:hyperlink>
          </w:p>
        </w:tc>
      </w:tr>
      <w:tr w:rsidR="00BB2341" w:rsidRPr="00B91725" w14:paraId="46853818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886B40" w14:textId="77777777" w:rsidR="00BB2341" w:rsidRPr="00AE2E75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4A876046" w14:textId="42CC88DC" w:rsidR="00BB2341" w:rsidRPr="00D16B61" w:rsidRDefault="00EC40E3">
            <w:pPr>
              <w:pStyle w:val="TableContents"/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регулярные выражения</w:t>
            </w:r>
            <w:r w:rsidRPr="00EC40E3">
              <w:rPr>
                <w:i/>
                <w:iCs/>
                <w:lang w:val="ru-RU"/>
              </w:rPr>
              <w:t xml:space="preserve">, </w:t>
            </w:r>
            <w:r>
              <w:rPr>
                <w:i/>
                <w:iCs/>
              </w:rPr>
              <w:t>regex</w:t>
            </w:r>
            <w:r w:rsidRPr="00EC40E3">
              <w:rPr>
                <w:i/>
                <w:iCs/>
                <w:lang w:val="ru-RU"/>
              </w:rPr>
              <w:t xml:space="preserve">, </w:t>
            </w:r>
            <w:r>
              <w:rPr>
                <w:i/>
                <w:iCs/>
              </w:rPr>
              <w:t>python</w:t>
            </w:r>
            <w:r w:rsidRPr="00EC40E3">
              <w:rPr>
                <w:i/>
                <w:iCs/>
                <w:lang w:val="ru-RU"/>
              </w:rPr>
              <w:t xml:space="preserve">, </w:t>
            </w:r>
            <w:r>
              <w:rPr>
                <w:i/>
                <w:iCs/>
                <w:lang w:val="ru-RU"/>
              </w:rPr>
              <w:t>программирование</w:t>
            </w:r>
            <w:r w:rsidR="00D16B61" w:rsidRPr="00D16B61">
              <w:rPr>
                <w:i/>
                <w:iCs/>
                <w:lang w:val="ru-RU"/>
              </w:rPr>
              <w:t xml:space="preserve">, </w:t>
            </w:r>
            <w:r w:rsidR="00D16B61">
              <w:rPr>
                <w:i/>
                <w:iCs/>
              </w:rPr>
              <w:t>regular</w:t>
            </w:r>
            <w:r w:rsidR="00D16B61" w:rsidRPr="00D16B61">
              <w:rPr>
                <w:i/>
                <w:iCs/>
                <w:lang w:val="ru-RU"/>
              </w:rPr>
              <w:t xml:space="preserve"> </w:t>
            </w:r>
            <w:r w:rsidR="00D16B61">
              <w:rPr>
                <w:i/>
                <w:iCs/>
              </w:rPr>
              <w:t>expressions</w:t>
            </w:r>
            <w:r w:rsidR="00D16B61" w:rsidRPr="00D16B61">
              <w:rPr>
                <w:i/>
                <w:iCs/>
                <w:lang w:val="ru-RU"/>
              </w:rPr>
              <w:t xml:space="preserve"> </w:t>
            </w:r>
          </w:p>
        </w:tc>
      </w:tr>
      <w:tr w:rsidR="00BB2341" w:rsidRPr="00B91725" w14:paraId="28186F39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C5C250" w14:textId="1B389447" w:rsidR="00BB2341" w:rsidRPr="00EC40E3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34D5A0F0" w14:textId="77777777" w:rsidR="00BB2341" w:rsidRDefault="00EC40E3" w:rsidP="00EC40E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Регулярное выражение – строка</w:t>
            </w:r>
            <w:r w:rsidRPr="00EC40E3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которая задает шаблон для поиска подстрок в тексте.</w:t>
            </w:r>
          </w:p>
          <w:p w14:paraId="08D4C953" w14:textId="77777777" w:rsidR="00EC40E3" w:rsidRDefault="00D16B61" w:rsidP="00EC40E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D16B61">
              <w:rPr>
                <w:lang w:val="ru-RU"/>
              </w:rPr>
              <w:t xml:space="preserve">Любая строка (в которой нет </w:t>
            </w:r>
            <w:proofErr w:type="gramStart"/>
            <w:r w:rsidRPr="00D16B61">
              <w:rPr>
                <w:lang w:val="ru-RU"/>
              </w:rPr>
              <w:t xml:space="preserve">символов </w:t>
            </w:r>
            <w:r w:rsidRPr="00D16B61">
              <w:rPr>
                <w:rStyle w:val="HTML"/>
                <w:rFonts w:eastAsia="Andale Sans UI"/>
                <w:lang w:val="ru-RU"/>
              </w:rPr>
              <w:t>.</w:t>
            </w:r>
            <w:proofErr w:type="gramEnd"/>
            <w:r w:rsidRPr="00D16B61">
              <w:rPr>
                <w:rStyle w:val="HTML"/>
                <w:rFonts w:eastAsia="Andale Sans UI"/>
                <w:i/>
                <w:iCs/>
                <w:lang w:val="ru-RU"/>
              </w:rPr>
              <w:t>^$*+?{}[]\|()</w:t>
            </w:r>
            <w:r w:rsidRPr="00D16B61">
              <w:rPr>
                <w:lang w:val="ru-RU"/>
              </w:rPr>
              <w:t>) сама по себе является регулярным выражением.</w:t>
            </w:r>
          </w:p>
          <w:p w14:paraId="487ABFAF" w14:textId="52F11633" w:rsidR="00D16B61" w:rsidRDefault="00D16B61" w:rsidP="00EC40E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D16B61">
              <w:rPr>
                <w:lang w:val="ru-RU"/>
              </w:rPr>
              <w:t>Для написания и тестирования регулярных выражений</w:t>
            </w:r>
            <w:r w:rsidR="00CB49AF" w:rsidRPr="00CB49AF">
              <w:rPr>
                <w:lang w:val="ru-RU"/>
              </w:rPr>
              <w:t xml:space="preserve"> </w:t>
            </w:r>
            <w:r w:rsidR="00CB49AF">
              <w:rPr>
                <w:lang w:val="ru-RU"/>
              </w:rPr>
              <w:t>очень</w:t>
            </w:r>
            <w:r w:rsidRPr="00D16B61">
              <w:rPr>
                <w:lang w:val="ru-RU"/>
              </w:rPr>
              <w:t xml:space="preserve"> удобно использовать сервис </w:t>
            </w:r>
            <w:hyperlink r:id="rId9" w:history="1">
              <w:r>
                <w:rPr>
                  <w:rStyle w:val="a6"/>
                </w:rPr>
                <w:t>https</w:t>
              </w:r>
              <w:r w:rsidRPr="00D16B61">
                <w:rPr>
                  <w:rStyle w:val="a6"/>
                  <w:lang w:val="ru-RU"/>
                </w:rPr>
                <w:t>://</w:t>
              </w:r>
              <w:r>
                <w:rPr>
                  <w:rStyle w:val="a6"/>
                </w:rPr>
                <w:t>regex</w:t>
              </w:r>
              <w:r w:rsidRPr="00D16B61">
                <w:rPr>
                  <w:rStyle w:val="a6"/>
                  <w:lang w:val="ru-RU"/>
                </w:rPr>
                <w:t>101.</w:t>
              </w:r>
              <w:r>
                <w:rPr>
                  <w:rStyle w:val="a6"/>
                </w:rPr>
                <w:t>com</w:t>
              </w:r>
            </w:hyperlink>
            <w:r w:rsidRPr="00D16B61">
              <w:rPr>
                <w:lang w:val="ru-RU"/>
              </w:rPr>
              <w:t>.</w:t>
            </w:r>
          </w:p>
        </w:tc>
      </w:tr>
      <w:tr w:rsidR="00BB2341" w:rsidRPr="00B91725" w14:paraId="32AA561F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C6F9E9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E915E98" w14:textId="77777777" w:rsidR="00BB2341" w:rsidRDefault="00EC40E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rStyle w:val="extendedtext-short"/>
                <w:lang w:val="ru-RU"/>
              </w:rPr>
            </w:pPr>
            <w:r>
              <w:rPr>
                <w:rStyle w:val="extendedtext-short"/>
                <w:lang w:val="ru-RU"/>
              </w:rPr>
              <w:t>Позволяют выполнять сложные операции со строками при этом экономить код.</w:t>
            </w:r>
          </w:p>
          <w:p w14:paraId="384E976B" w14:textId="77777777" w:rsidR="00EC40E3" w:rsidRDefault="00EC40E3" w:rsidP="003D24ED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rStyle w:val="extendedtext-short"/>
                <w:lang w:val="ru-RU"/>
              </w:rPr>
            </w:pPr>
            <w:r>
              <w:rPr>
                <w:rStyle w:val="extendedtext-short"/>
                <w:lang w:val="ru-RU"/>
              </w:rPr>
              <w:t>Могут быть мощным инструментом</w:t>
            </w:r>
            <w:r w:rsidRPr="00EC40E3">
              <w:rPr>
                <w:rStyle w:val="extendedtext-short"/>
                <w:lang w:val="ru-RU"/>
              </w:rPr>
              <w:t xml:space="preserve">, </w:t>
            </w:r>
            <w:r>
              <w:rPr>
                <w:rStyle w:val="extendedtext-short"/>
                <w:lang w:val="ru-RU"/>
              </w:rPr>
              <w:t>если научиться ими пользоваться</w:t>
            </w:r>
            <w:r w:rsidR="003D24ED">
              <w:rPr>
                <w:rStyle w:val="extendedtext-short"/>
                <w:lang w:val="ru-RU"/>
              </w:rPr>
              <w:t>.</w:t>
            </w:r>
          </w:p>
          <w:p w14:paraId="29E0DDD1" w14:textId="38E32B87" w:rsidR="0029479E" w:rsidRPr="003D24ED" w:rsidRDefault="0029479E" w:rsidP="003D24ED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29479E">
              <w:rPr>
                <w:rStyle w:val="extendedtext-short"/>
                <w:lang w:val="ru-RU"/>
              </w:rPr>
              <w:t xml:space="preserve">Применение регулярных выражений дает значительное увеличение производительности, поскольку библиотеки, интерпретирующие регулярные выражения, обычно пишутся на низкоуровневых высокопроизводительных языках (С, С++, </w:t>
            </w:r>
            <w:r>
              <w:rPr>
                <w:rStyle w:val="extendedtext-short"/>
              </w:rPr>
              <w:t>Assembler</w:t>
            </w:r>
            <w:r w:rsidRPr="0029479E">
              <w:rPr>
                <w:rStyle w:val="extendedtext-short"/>
                <w:lang w:val="ru-RU"/>
              </w:rPr>
              <w:t>).</w:t>
            </w:r>
          </w:p>
        </w:tc>
      </w:tr>
      <w:tr w:rsidR="00BB2341" w14:paraId="68C119B9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6A9C5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2A76A1E" w14:textId="77777777" w:rsidR="007A22AE" w:rsidRDefault="00EC40E3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Выглядят странно и даже пугающе 0_о. </w:t>
            </w:r>
          </w:p>
          <w:p w14:paraId="560068CB" w14:textId="1CC6943B" w:rsidR="00EC40E3" w:rsidRPr="00616AC6" w:rsidRDefault="00EC40E3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Больше не нашел...</w:t>
            </w:r>
          </w:p>
        </w:tc>
      </w:tr>
      <w:tr w:rsidR="00BB2341" w:rsidRPr="00B91725" w14:paraId="11F00A17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4B036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75E8F7EF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057C7062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40BFC775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57FB6" w14:textId="77777777" w:rsidR="006F3B30" w:rsidRDefault="006F3B30">
      <w:r>
        <w:separator/>
      </w:r>
    </w:p>
  </w:endnote>
  <w:endnote w:type="continuationSeparator" w:id="0">
    <w:p w14:paraId="563E2797" w14:textId="77777777" w:rsidR="006F3B30" w:rsidRDefault="006F3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648C9" w14:textId="77777777" w:rsidR="006F3B30" w:rsidRDefault="006F3B30">
      <w:r>
        <w:separator/>
      </w:r>
    </w:p>
  </w:footnote>
  <w:footnote w:type="continuationSeparator" w:id="0">
    <w:p w14:paraId="521CC0BA" w14:textId="77777777" w:rsidR="006F3B30" w:rsidRDefault="006F3B30">
      <w:r>
        <w:continuationSeparator/>
      </w:r>
    </w:p>
  </w:footnote>
  <w:footnote w:id="1">
    <w:p w14:paraId="09B91D10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C6"/>
    <w:rsid w:val="000949B7"/>
    <w:rsid w:val="000A4623"/>
    <w:rsid w:val="0029479E"/>
    <w:rsid w:val="003D24ED"/>
    <w:rsid w:val="0040677F"/>
    <w:rsid w:val="004A7A56"/>
    <w:rsid w:val="00616AC6"/>
    <w:rsid w:val="006F3B30"/>
    <w:rsid w:val="007932EB"/>
    <w:rsid w:val="007A22AE"/>
    <w:rsid w:val="00817B2B"/>
    <w:rsid w:val="00837A5C"/>
    <w:rsid w:val="009441BB"/>
    <w:rsid w:val="00977D58"/>
    <w:rsid w:val="009C0D04"/>
    <w:rsid w:val="009C16CA"/>
    <w:rsid w:val="009E6EF7"/>
    <w:rsid w:val="00AE2E75"/>
    <w:rsid w:val="00AF60B4"/>
    <w:rsid w:val="00B91725"/>
    <w:rsid w:val="00BA76DB"/>
    <w:rsid w:val="00BB2341"/>
    <w:rsid w:val="00C6418F"/>
    <w:rsid w:val="00CB49AF"/>
    <w:rsid w:val="00D16B61"/>
    <w:rsid w:val="00D5267C"/>
    <w:rsid w:val="00E552CF"/>
    <w:rsid w:val="00EC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8EBE440"/>
  <w15:chartTrackingRefBased/>
  <w15:docId w15:val="{52F46512-5E98-4885-8AFE-7201692E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uiPriority w:val="99"/>
    <w:semiHidden/>
    <w:unhideWhenUsed/>
    <w:rsid w:val="00AE2E75"/>
    <w:rPr>
      <w:color w:val="605E5C"/>
      <w:shd w:val="clear" w:color="auto" w:fill="E1DFDD"/>
    </w:rPr>
  </w:style>
  <w:style w:type="character" w:customStyle="1" w:styleId="extendedtext-short">
    <w:name w:val="extendedtext-short"/>
    <w:basedOn w:val="a1"/>
    <w:rsid w:val="009C0D04"/>
  </w:style>
  <w:style w:type="character" w:customStyle="1" w:styleId="extendedtext-full">
    <w:name w:val="extendedtext-full"/>
    <w:basedOn w:val="a1"/>
    <w:rsid w:val="009C0D04"/>
  </w:style>
  <w:style w:type="character" w:customStyle="1" w:styleId="tm-user-infouser">
    <w:name w:val="tm-user-info__user"/>
    <w:basedOn w:val="a1"/>
    <w:rsid w:val="00EC40E3"/>
  </w:style>
  <w:style w:type="character" w:styleId="HTML">
    <w:name w:val="HTML Code"/>
    <w:uiPriority w:val="99"/>
    <w:semiHidden/>
    <w:unhideWhenUsed/>
    <w:rsid w:val="00D16B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4986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ck.ru/GUb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gex101.com/r/F8dY80/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Links>
    <vt:vector size="18" baseType="variant">
      <vt:variant>
        <vt:i4>6488105</vt:i4>
      </vt:variant>
      <vt:variant>
        <vt:i4>6</vt:i4>
      </vt:variant>
      <vt:variant>
        <vt:i4>0</vt:i4>
      </vt:variant>
      <vt:variant>
        <vt:i4>5</vt:i4>
      </vt:variant>
      <vt:variant>
        <vt:lpwstr>https://zen.yandex.ru/media/id/5ebe63d184a8a27314377e2b/korrektiruiuscie-kody-kak-eto-vozmojno-606379c4aaac394970ae10ad</vt:lpwstr>
      </vt:variant>
      <vt:variant>
        <vt:lpwstr/>
      </vt:variant>
      <vt:variant>
        <vt:i4>1507335</vt:i4>
      </vt:variant>
      <vt:variant>
        <vt:i4>3</vt:i4>
      </vt:variant>
      <vt:variant>
        <vt:i4>0</vt:i4>
      </vt:variant>
      <vt:variant>
        <vt:i4>5</vt:i4>
      </vt:variant>
      <vt:variant>
        <vt:lpwstr>https://clck.ru/Y6EJ4</vt:lpwstr>
      </vt:variant>
      <vt:variant>
        <vt:lpwstr/>
      </vt:variant>
      <vt:variant>
        <vt:i4>1245266</vt:i4>
      </vt:variant>
      <vt:variant>
        <vt:i4>0</vt:i4>
      </vt:variant>
      <vt:variant>
        <vt:i4>0</vt:i4>
      </vt:variant>
      <vt:variant>
        <vt:i4>5</vt:i4>
      </vt:variant>
      <vt:variant>
        <vt:lpwstr>https://zen.yandex.ru/id/5ebe63d184a8a27314377e2b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Никита Железнов</cp:lastModifiedBy>
  <cp:revision>6</cp:revision>
  <cp:lastPrinted>1899-12-31T21:00:00Z</cp:lastPrinted>
  <dcterms:created xsi:type="dcterms:W3CDTF">2021-10-19T20:12:00Z</dcterms:created>
  <dcterms:modified xsi:type="dcterms:W3CDTF">2021-10-25T12:06:00Z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